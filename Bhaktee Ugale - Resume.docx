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861C" w14:textId="6C683A71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7020"/>
        <w:gridCol w:w="222"/>
        <w:gridCol w:w="3544"/>
      </w:tblGrid>
      <w:tr w:rsidR="00835B13" w14:paraId="360949FB" w14:textId="77777777" w:rsidTr="00DC6F32">
        <w:trPr>
          <w:trHeight w:val="3258"/>
        </w:trPr>
        <w:tc>
          <w:tcPr>
            <w:tcW w:w="3254" w:type="pct"/>
          </w:tcPr>
          <w:p w14:paraId="19B005C1" w14:textId="19D867F1" w:rsidR="00E6525B" w:rsidRDefault="00BC0D8C" w:rsidP="00835B13">
            <w:pPr>
              <w:pStyle w:val="Title"/>
              <w:rPr>
                <w:sz w:val="44"/>
                <w:szCs w:val="44"/>
              </w:rPr>
            </w:pPr>
            <w:r w:rsidRPr="00BC0D8C">
              <w:rPr>
                <w:sz w:val="44"/>
                <w:szCs w:val="44"/>
              </w:rPr>
              <w:t>Bhaktee Ugale</w:t>
            </w:r>
            <w:r w:rsidR="00684F66">
              <w:rPr>
                <w:sz w:val="44"/>
                <w:szCs w:val="44"/>
              </w:rPr>
              <w:t xml:space="preserve">       </w:t>
            </w:r>
            <w:r w:rsidR="00835B13">
              <w:rPr>
                <w:sz w:val="44"/>
                <w:szCs w:val="44"/>
              </w:rPr>
              <w:t xml:space="preserve">              </w:t>
            </w:r>
            <w:r w:rsidR="00684F66">
              <w:rPr>
                <w:sz w:val="44"/>
                <w:szCs w:val="44"/>
              </w:rPr>
              <w:t xml:space="preserve">                                                           </w:t>
            </w:r>
          </w:p>
          <w:p w14:paraId="2D0E4A21" w14:textId="6BFFCE5D" w:rsidR="008E3D76" w:rsidRPr="004A1252" w:rsidRDefault="008E3D76" w:rsidP="009A5831">
            <w:pPr>
              <w:rPr>
                <w:sz w:val="22"/>
                <w:szCs w:val="22"/>
              </w:rPr>
            </w:pPr>
            <w:r w:rsidRPr="004A1252">
              <w:rPr>
                <w:sz w:val="22"/>
                <w:szCs w:val="22"/>
              </w:rPr>
              <w:t xml:space="preserve">Flat no. </w:t>
            </w:r>
            <w:r w:rsidR="009A5831" w:rsidRPr="004A1252">
              <w:rPr>
                <w:sz w:val="22"/>
                <w:szCs w:val="22"/>
              </w:rPr>
              <w:t>13</w:t>
            </w:r>
            <w:r w:rsidRPr="004A1252">
              <w:rPr>
                <w:sz w:val="22"/>
                <w:szCs w:val="22"/>
              </w:rPr>
              <w:t xml:space="preserve">, </w:t>
            </w:r>
            <w:proofErr w:type="spellStart"/>
            <w:r w:rsidR="009A5831" w:rsidRPr="004A1252">
              <w:rPr>
                <w:sz w:val="22"/>
                <w:szCs w:val="22"/>
              </w:rPr>
              <w:t>Laveera</w:t>
            </w:r>
            <w:proofErr w:type="spellEnd"/>
            <w:r w:rsidR="009A5831" w:rsidRPr="004A1252">
              <w:rPr>
                <w:sz w:val="22"/>
                <w:szCs w:val="22"/>
              </w:rPr>
              <w:t xml:space="preserve"> Park Society, Near </w:t>
            </w:r>
            <w:proofErr w:type="spellStart"/>
            <w:r w:rsidR="009A5831" w:rsidRPr="004A1252">
              <w:rPr>
                <w:sz w:val="22"/>
                <w:szCs w:val="22"/>
              </w:rPr>
              <w:t>Rahulnagar</w:t>
            </w:r>
            <w:proofErr w:type="spellEnd"/>
            <w:r w:rsidR="009A5831" w:rsidRPr="004A1252">
              <w:rPr>
                <w:sz w:val="22"/>
                <w:szCs w:val="22"/>
              </w:rPr>
              <w:t xml:space="preserve">, </w:t>
            </w:r>
            <w:proofErr w:type="spellStart"/>
            <w:r w:rsidR="009A5831" w:rsidRPr="004A1252">
              <w:rPr>
                <w:sz w:val="22"/>
                <w:szCs w:val="22"/>
              </w:rPr>
              <w:t>Karve</w:t>
            </w:r>
            <w:proofErr w:type="spellEnd"/>
            <w:r w:rsidR="009A5831" w:rsidRPr="004A1252">
              <w:rPr>
                <w:sz w:val="22"/>
                <w:szCs w:val="22"/>
              </w:rPr>
              <w:t xml:space="preserve"> Road, Kothrud - 411038</w:t>
            </w:r>
          </w:p>
          <w:p w14:paraId="2ECD141C" w14:textId="29CE46A1" w:rsidR="007F6410" w:rsidRDefault="008E3D76" w:rsidP="00BC0D8C">
            <w:pPr>
              <w:rPr>
                <w:rStyle w:val="Hyperlink"/>
                <w:b/>
                <w:bCs/>
                <w:sz w:val="22"/>
                <w:szCs w:val="22"/>
              </w:rPr>
            </w:pPr>
            <w:r w:rsidRPr="004A1252">
              <w:rPr>
                <w:b/>
                <w:bCs/>
                <w:sz w:val="22"/>
                <w:szCs w:val="22"/>
              </w:rPr>
              <w:t>(</w:t>
            </w:r>
            <w:r w:rsidR="00B47DEA" w:rsidRPr="004A1252">
              <w:rPr>
                <w:b/>
                <w:bCs/>
                <w:sz w:val="22"/>
                <w:szCs w:val="22"/>
              </w:rPr>
              <w:t>+91</w:t>
            </w:r>
            <w:r w:rsidRPr="004A1252">
              <w:rPr>
                <w:b/>
                <w:bCs/>
                <w:sz w:val="22"/>
                <w:szCs w:val="22"/>
              </w:rPr>
              <w:t>)</w:t>
            </w:r>
            <w:r w:rsidR="00B47DEA" w:rsidRPr="004A1252">
              <w:rPr>
                <w:b/>
                <w:bCs/>
                <w:sz w:val="22"/>
                <w:szCs w:val="22"/>
              </w:rPr>
              <w:t xml:space="preserve"> </w:t>
            </w:r>
            <w:r w:rsidRPr="004A1252">
              <w:rPr>
                <w:b/>
                <w:bCs/>
                <w:sz w:val="22"/>
                <w:szCs w:val="22"/>
              </w:rPr>
              <w:t>9307703951</w:t>
            </w:r>
            <w:r w:rsidR="004A1252">
              <w:rPr>
                <w:b/>
                <w:bCs/>
                <w:sz w:val="22"/>
                <w:szCs w:val="22"/>
              </w:rPr>
              <w:t xml:space="preserve"> - </w:t>
            </w:r>
            <w:hyperlink r:id="rId10" w:history="1">
              <w:r w:rsidR="004A1252" w:rsidRPr="003919B2">
                <w:rPr>
                  <w:rStyle w:val="Hyperlink"/>
                  <w:b/>
                  <w:bCs/>
                  <w:sz w:val="22"/>
                  <w:szCs w:val="22"/>
                </w:rPr>
                <w:t>bhakteeugale01dec@gmail.com</w:t>
              </w:r>
            </w:hyperlink>
          </w:p>
          <w:p w14:paraId="5839393C" w14:textId="23FF31F9" w:rsidR="00DC6F32" w:rsidRDefault="004A1252" w:rsidP="00BC0D8C">
            <w:pPr>
              <w:rPr>
                <w:b/>
                <w:bCs/>
                <w:sz w:val="22"/>
                <w:szCs w:val="22"/>
              </w:rPr>
            </w:pPr>
            <w:hyperlink r:id="rId11" w:history="1">
              <w:r w:rsidRPr="003919B2">
                <w:rPr>
                  <w:rStyle w:val="Hyperlink"/>
                  <w:b/>
                  <w:bCs/>
                  <w:sz w:val="22"/>
                  <w:szCs w:val="22"/>
                </w:rPr>
                <w:t>https://github.com/bhakteeugale</w:t>
              </w:r>
            </w:hyperlink>
          </w:p>
          <w:p w14:paraId="2343E7E5" w14:textId="77777777" w:rsidR="004A1252" w:rsidRDefault="004A1252" w:rsidP="00BC0D8C">
            <w:pPr>
              <w:rPr>
                <w:b/>
                <w:bCs/>
                <w:sz w:val="22"/>
                <w:szCs w:val="22"/>
              </w:rPr>
            </w:pPr>
          </w:p>
          <w:p w14:paraId="183713CE" w14:textId="7F9259EC" w:rsidR="008E3D76" w:rsidRPr="006F2F6C" w:rsidRDefault="00684F66" w:rsidP="00BB3566">
            <w:pPr>
              <w:spacing w:line="240" w:lineRule="auto"/>
              <w:rPr>
                <w:sz w:val="22"/>
                <w:szCs w:val="22"/>
              </w:rPr>
            </w:pPr>
            <w:r w:rsidRPr="006F2F6C">
              <w:rPr>
                <w:sz w:val="22"/>
                <w:szCs w:val="22"/>
              </w:rPr>
              <w:t xml:space="preserve">Motivated, diligent and hardworking student who has never failed to meet deadline of any project. Good grip on data structures, java, MySQL. </w:t>
            </w:r>
          </w:p>
        </w:tc>
        <w:tc>
          <w:tcPr>
            <w:tcW w:w="103" w:type="pct"/>
          </w:tcPr>
          <w:p w14:paraId="13FF93D7" w14:textId="5335922E" w:rsidR="00E6525B" w:rsidRPr="00F5689F" w:rsidRDefault="00E6525B" w:rsidP="00F5689F"/>
        </w:tc>
        <w:tc>
          <w:tcPr>
            <w:tcW w:w="1643" w:type="pct"/>
            <w:vMerge w:val="restart"/>
            <w:vAlign w:val="bottom"/>
          </w:tcPr>
          <w:p w14:paraId="4ED755F4" w14:textId="243C3946" w:rsidR="00E6525B" w:rsidRDefault="00E6525B" w:rsidP="00E6525B">
            <w:pPr>
              <w:pStyle w:val="BodyContactInfo"/>
            </w:pPr>
            <w:r w:rsidRPr="00F5689F">
              <w:t xml:space="preserve">  </w:t>
            </w:r>
            <w:r w:rsidR="00835B13">
              <w:rPr>
                <w:noProof/>
              </w:rPr>
              <w:drawing>
                <wp:inline distT="0" distB="0" distL="0" distR="0" wp14:anchorId="356E090C" wp14:editId="39300B5B">
                  <wp:extent cx="1328057" cy="1707502"/>
                  <wp:effectExtent l="0" t="0" r="571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161" cy="173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B13" w:rsidRPr="00F5689F" w14:paraId="2B9897BD" w14:textId="77777777" w:rsidTr="00DC6F32">
        <w:trPr>
          <w:trHeight w:val="89"/>
        </w:trPr>
        <w:tc>
          <w:tcPr>
            <w:tcW w:w="3254" w:type="pct"/>
            <w:shd w:val="clear" w:color="auto" w:fill="auto"/>
          </w:tcPr>
          <w:p w14:paraId="1D6801F2" w14:textId="646C3556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shd w:val="clear" w:color="auto" w:fill="auto"/>
          </w:tcPr>
          <w:p w14:paraId="3A1F59A3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vMerge/>
            <w:shd w:val="clear" w:color="auto" w:fill="auto"/>
          </w:tcPr>
          <w:p w14:paraId="5FBE88F2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835B13" w:rsidRPr="00F5689F" w14:paraId="626222F1" w14:textId="77777777" w:rsidTr="00DC6F32">
        <w:trPr>
          <w:trHeight w:val="89"/>
        </w:trPr>
        <w:tc>
          <w:tcPr>
            <w:tcW w:w="3254" w:type="pct"/>
            <w:shd w:val="clear" w:color="auto" w:fill="auto"/>
          </w:tcPr>
          <w:p w14:paraId="7CDEDFF6" w14:textId="77777777" w:rsidR="00FD6E0E" w:rsidRPr="00F5689F" w:rsidRDefault="00FD6E0E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shd w:val="clear" w:color="auto" w:fill="auto"/>
          </w:tcPr>
          <w:p w14:paraId="0D42EA77" w14:textId="77777777" w:rsidR="00FD6E0E" w:rsidRPr="00F5689F" w:rsidRDefault="00FD6E0E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5B2981B7" w14:textId="77777777" w:rsidR="00FD6E0E" w:rsidRPr="00F5689F" w:rsidRDefault="00FD6E0E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835B13" w14:paraId="7D1410D2" w14:textId="77777777" w:rsidTr="00DC6F32">
        <w:trPr>
          <w:trHeight w:val="89"/>
        </w:trPr>
        <w:tc>
          <w:tcPr>
            <w:tcW w:w="3254" w:type="pct"/>
          </w:tcPr>
          <w:p w14:paraId="1801EFC0" w14:textId="3AE7C180" w:rsidR="00E97CB2" w:rsidRDefault="00E97CB2" w:rsidP="00F5689F"/>
        </w:tc>
        <w:tc>
          <w:tcPr>
            <w:tcW w:w="103" w:type="pct"/>
          </w:tcPr>
          <w:p w14:paraId="1D57542C" w14:textId="77777777" w:rsidR="00E97CB2" w:rsidRDefault="00E97CB2" w:rsidP="00F5689F"/>
        </w:tc>
        <w:tc>
          <w:tcPr>
            <w:tcW w:w="1643" w:type="pct"/>
          </w:tcPr>
          <w:p w14:paraId="3A44D109" w14:textId="0A601EB5" w:rsidR="00E97CB2" w:rsidRDefault="00E97CB2" w:rsidP="00F5689F"/>
        </w:tc>
      </w:tr>
      <w:tr w:rsidR="00835B13" w14:paraId="1C8EFE11" w14:textId="77777777" w:rsidTr="00DC6F32">
        <w:tc>
          <w:tcPr>
            <w:tcW w:w="3254" w:type="pct"/>
          </w:tcPr>
          <w:p w14:paraId="05D63E3B" w14:textId="71A699BF" w:rsidR="00FC49E3" w:rsidRPr="00FC49E3" w:rsidRDefault="00B47DEA" w:rsidP="00FC49E3">
            <w:pPr>
              <w:pStyle w:val="Heading1"/>
            </w:pPr>
            <w:r w:rsidRPr="00FD6E0E">
              <w:rPr>
                <w:szCs w:val="32"/>
              </w:rPr>
              <w:t>Education</w:t>
            </w:r>
            <w:r w:rsidR="00FC49E3" w:rsidRPr="00FC49E3">
              <w:t xml:space="preserve"> </w:t>
            </w:r>
          </w:p>
        </w:tc>
        <w:tc>
          <w:tcPr>
            <w:tcW w:w="103" w:type="pct"/>
          </w:tcPr>
          <w:p w14:paraId="071E0D51" w14:textId="77777777" w:rsidR="00FC49E3" w:rsidRDefault="00FC49E3" w:rsidP="00F5689F"/>
        </w:tc>
        <w:tc>
          <w:tcPr>
            <w:tcW w:w="1643" w:type="pct"/>
          </w:tcPr>
          <w:p w14:paraId="26F19287" w14:textId="0E1EF5D8" w:rsidR="00FC49E3" w:rsidRDefault="00921836" w:rsidP="00E97CB2">
            <w:pPr>
              <w:pStyle w:val="Heading1"/>
            </w:pPr>
            <w:r>
              <w:t>Experience</w:t>
            </w:r>
          </w:p>
        </w:tc>
      </w:tr>
      <w:tr w:rsidR="00835B13" w:rsidRPr="00F5689F" w14:paraId="2CA8F796" w14:textId="77777777" w:rsidTr="00DC6F32">
        <w:trPr>
          <w:trHeight w:val="115"/>
        </w:trPr>
        <w:tc>
          <w:tcPr>
            <w:tcW w:w="3254" w:type="pct"/>
            <w:shd w:val="clear" w:color="auto" w:fill="auto"/>
          </w:tcPr>
          <w:p w14:paraId="34B58E6B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877B54B" wp14:editId="4372B398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E8771C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3" w:type="pct"/>
            <w:shd w:val="clear" w:color="auto" w:fill="auto"/>
          </w:tcPr>
          <w:p w14:paraId="34257A36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1CCE2D34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260B4A6" wp14:editId="72FF0364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51BDB0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35B13" w14:paraId="079C488F" w14:textId="77777777" w:rsidTr="00DC6F32">
        <w:trPr>
          <w:trHeight w:val="2304"/>
        </w:trPr>
        <w:tc>
          <w:tcPr>
            <w:tcW w:w="3254" w:type="pct"/>
            <w:vMerge w:val="restart"/>
          </w:tcPr>
          <w:p w14:paraId="763559B6" w14:textId="77777777" w:rsidR="00FD6E0E" w:rsidRPr="00921836" w:rsidRDefault="00FD6E0E" w:rsidP="00FD6E0E">
            <w:pPr>
              <w:pStyle w:val="DateRange"/>
              <w:rPr>
                <w:szCs w:val="22"/>
              </w:rPr>
            </w:pPr>
            <w:r w:rsidRPr="00921836">
              <w:rPr>
                <w:szCs w:val="22"/>
              </w:rPr>
              <w:t>2016 – 2017</w:t>
            </w:r>
          </w:p>
          <w:p w14:paraId="77BF8B95" w14:textId="77777777" w:rsidR="00FD6E0E" w:rsidRPr="00921836" w:rsidRDefault="00FD6E0E" w:rsidP="00FD6E0E">
            <w:pPr>
              <w:pStyle w:val="JobTitleandDegree"/>
              <w:rPr>
                <w:szCs w:val="22"/>
              </w:rPr>
            </w:pPr>
            <w:r w:rsidRPr="00921836">
              <w:rPr>
                <w:szCs w:val="22"/>
              </w:rPr>
              <w:t>Abhinav Vidyalaya Highschool - 10</w:t>
            </w:r>
            <w:r w:rsidRPr="00921836">
              <w:rPr>
                <w:szCs w:val="22"/>
                <w:vertAlign w:val="superscript"/>
              </w:rPr>
              <w:t>th</w:t>
            </w:r>
            <w:r w:rsidRPr="00921836">
              <w:rPr>
                <w:szCs w:val="22"/>
              </w:rPr>
              <w:t xml:space="preserve"> SSC</w:t>
            </w:r>
          </w:p>
          <w:p w14:paraId="0A5AC5B3" w14:textId="77777777" w:rsidR="00FD6E0E" w:rsidRPr="00921836" w:rsidRDefault="00FD6E0E" w:rsidP="00FD6E0E">
            <w:pPr>
              <w:pStyle w:val="Jobdescription"/>
              <w:rPr>
                <w:sz w:val="22"/>
                <w:szCs w:val="22"/>
              </w:rPr>
            </w:pPr>
            <w:r w:rsidRPr="00921836">
              <w:rPr>
                <w:sz w:val="22"/>
                <w:szCs w:val="22"/>
              </w:rPr>
              <w:t>Percentage: 96.80</w:t>
            </w:r>
          </w:p>
          <w:p w14:paraId="575F0D29" w14:textId="77777777" w:rsidR="00FD6E0E" w:rsidRPr="00921836" w:rsidRDefault="00FD6E0E" w:rsidP="00FD6E0E">
            <w:pPr>
              <w:pStyle w:val="DateRange"/>
              <w:rPr>
                <w:szCs w:val="22"/>
              </w:rPr>
            </w:pPr>
            <w:r w:rsidRPr="00921836">
              <w:rPr>
                <w:szCs w:val="22"/>
              </w:rPr>
              <w:t>2018 - 2019</w:t>
            </w:r>
          </w:p>
          <w:p w14:paraId="7488D361" w14:textId="18157DFE" w:rsidR="00FD6E0E" w:rsidRPr="00921836" w:rsidRDefault="00FD6E0E" w:rsidP="00FD6E0E">
            <w:pPr>
              <w:pStyle w:val="JobTitleandDegree"/>
              <w:rPr>
                <w:szCs w:val="22"/>
              </w:rPr>
            </w:pPr>
            <w:proofErr w:type="spellStart"/>
            <w:r w:rsidRPr="00921836">
              <w:rPr>
                <w:szCs w:val="22"/>
              </w:rPr>
              <w:t>Abasaheb</w:t>
            </w:r>
            <w:proofErr w:type="spellEnd"/>
            <w:r w:rsidRPr="00921836">
              <w:rPr>
                <w:szCs w:val="22"/>
              </w:rPr>
              <w:t xml:space="preserve"> </w:t>
            </w:r>
            <w:proofErr w:type="spellStart"/>
            <w:r w:rsidRPr="00921836">
              <w:rPr>
                <w:szCs w:val="22"/>
              </w:rPr>
              <w:t>Garware</w:t>
            </w:r>
            <w:proofErr w:type="spellEnd"/>
            <w:r w:rsidRPr="00921836">
              <w:rPr>
                <w:szCs w:val="22"/>
              </w:rPr>
              <w:t xml:space="preserve"> College – 12</w:t>
            </w:r>
            <w:r w:rsidRPr="00921836">
              <w:rPr>
                <w:szCs w:val="22"/>
                <w:vertAlign w:val="superscript"/>
              </w:rPr>
              <w:t>th</w:t>
            </w:r>
            <w:r w:rsidRPr="00921836">
              <w:rPr>
                <w:szCs w:val="22"/>
              </w:rPr>
              <w:t xml:space="preserve"> HSC</w:t>
            </w:r>
          </w:p>
          <w:p w14:paraId="4022293F" w14:textId="77777777" w:rsidR="00FD6E0E" w:rsidRPr="00921836" w:rsidRDefault="00FD6E0E" w:rsidP="00FD6E0E">
            <w:pPr>
              <w:pStyle w:val="Jobdescription"/>
              <w:rPr>
                <w:sz w:val="22"/>
                <w:szCs w:val="22"/>
              </w:rPr>
            </w:pPr>
            <w:r w:rsidRPr="00921836">
              <w:rPr>
                <w:sz w:val="22"/>
                <w:szCs w:val="22"/>
              </w:rPr>
              <w:t>Percentage: 75.08</w:t>
            </w:r>
          </w:p>
          <w:p w14:paraId="79953D36" w14:textId="77777777" w:rsidR="00FD6E0E" w:rsidRPr="00921836" w:rsidRDefault="00FD6E0E" w:rsidP="00FD6E0E">
            <w:pPr>
              <w:pStyle w:val="DateRange"/>
              <w:rPr>
                <w:szCs w:val="22"/>
              </w:rPr>
            </w:pPr>
            <w:r w:rsidRPr="00921836">
              <w:rPr>
                <w:szCs w:val="22"/>
              </w:rPr>
              <w:t xml:space="preserve">2020 - Present </w:t>
            </w:r>
          </w:p>
          <w:p w14:paraId="6D5A2CF6" w14:textId="77777777" w:rsidR="00FD6E0E" w:rsidRPr="00921836" w:rsidRDefault="00FD6E0E" w:rsidP="00FD6E0E">
            <w:pPr>
              <w:pStyle w:val="JobTitleandDegree"/>
              <w:rPr>
                <w:szCs w:val="22"/>
              </w:rPr>
            </w:pPr>
            <w:r w:rsidRPr="00921836">
              <w:rPr>
                <w:szCs w:val="22"/>
              </w:rPr>
              <w:t xml:space="preserve">Cummins College of Engineering for Women – </w:t>
            </w:r>
            <w:proofErr w:type="spellStart"/>
            <w:proofErr w:type="gramStart"/>
            <w:r w:rsidRPr="00921836">
              <w:rPr>
                <w:szCs w:val="22"/>
              </w:rPr>
              <w:t>B.Tech</w:t>
            </w:r>
            <w:proofErr w:type="spellEnd"/>
            <w:proofErr w:type="gramEnd"/>
          </w:p>
          <w:p w14:paraId="18DBA08A" w14:textId="77777777" w:rsidR="00921836" w:rsidRDefault="00FD6E0E" w:rsidP="00921836">
            <w:pPr>
              <w:pStyle w:val="Jobdescription"/>
              <w:spacing w:after="0" w:line="240" w:lineRule="auto"/>
              <w:rPr>
                <w:sz w:val="22"/>
                <w:szCs w:val="22"/>
              </w:rPr>
            </w:pPr>
            <w:r w:rsidRPr="00921836">
              <w:rPr>
                <w:sz w:val="22"/>
                <w:szCs w:val="22"/>
              </w:rPr>
              <w:t>First Year: 9.03</w:t>
            </w:r>
          </w:p>
          <w:p w14:paraId="486E5563" w14:textId="28D1EF72" w:rsidR="00921836" w:rsidRDefault="00FD6E0E" w:rsidP="00921836">
            <w:pPr>
              <w:pStyle w:val="Jobdescription"/>
              <w:spacing w:after="0" w:line="240" w:lineRule="auto"/>
              <w:rPr>
                <w:sz w:val="22"/>
                <w:szCs w:val="22"/>
              </w:rPr>
            </w:pPr>
            <w:r w:rsidRPr="00921836">
              <w:rPr>
                <w:sz w:val="22"/>
                <w:szCs w:val="22"/>
              </w:rPr>
              <w:t>Second Year: 8.</w:t>
            </w:r>
            <w:r w:rsidR="008B6F33" w:rsidRPr="00921836">
              <w:rPr>
                <w:sz w:val="22"/>
                <w:szCs w:val="22"/>
              </w:rPr>
              <w:t>86</w:t>
            </w:r>
          </w:p>
          <w:p w14:paraId="7482EC1C" w14:textId="57A4212B" w:rsidR="00921836" w:rsidRDefault="00921836" w:rsidP="00921836">
            <w:pPr>
              <w:pStyle w:val="Jobdescription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Third Year: 8.89</w:t>
            </w:r>
          </w:p>
          <w:p w14:paraId="0B335827" w14:textId="77777777" w:rsidR="00921836" w:rsidRPr="00921836" w:rsidRDefault="00921836" w:rsidP="00921836">
            <w:pPr>
              <w:pStyle w:val="Jobdescription"/>
              <w:spacing w:after="0" w:line="240" w:lineRule="auto"/>
              <w:rPr>
                <w:sz w:val="22"/>
                <w:szCs w:val="22"/>
              </w:rPr>
            </w:pPr>
          </w:p>
          <w:p w14:paraId="711BDACB" w14:textId="64C7D158" w:rsidR="00FD6E0E" w:rsidRPr="00FD6E0E" w:rsidRDefault="00FD6E0E" w:rsidP="00684F66">
            <w:pPr>
              <w:pStyle w:val="Jobdescription"/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0B702DF" wp14:editId="67F6000C">
                      <wp:extent cx="3871686" cy="0"/>
                      <wp:effectExtent l="0" t="19050" r="3365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CE16B5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1FBD074" w14:textId="77777777" w:rsidR="00DC6F32" w:rsidRDefault="00DC6F32" w:rsidP="00883F34">
            <w:pPr>
              <w:widowControl/>
              <w:autoSpaceDE/>
              <w:autoSpaceDN/>
              <w:spacing w:after="33" w:line="259" w:lineRule="auto"/>
              <w:ind w:left="345"/>
              <w:rPr>
                <w:sz w:val="24"/>
                <w:szCs w:val="24"/>
              </w:rPr>
            </w:pPr>
          </w:p>
          <w:p w14:paraId="3904FAD8" w14:textId="57F12D9D" w:rsidR="00883F34" w:rsidRPr="00921836" w:rsidRDefault="00000000" w:rsidP="00BB3566">
            <w:pPr>
              <w:widowControl/>
              <w:autoSpaceDE/>
              <w:autoSpaceDN/>
              <w:spacing w:after="33" w:line="259" w:lineRule="auto"/>
              <w:rPr>
                <w:sz w:val="22"/>
                <w:szCs w:val="22"/>
              </w:rPr>
            </w:pPr>
            <w:hyperlink r:id="rId13">
              <w:r w:rsidR="00FD6E0E" w:rsidRPr="00921836">
                <w:rPr>
                  <w:color w:val="954F72"/>
                  <w:sz w:val="22"/>
                  <w:szCs w:val="22"/>
                  <w:u w:val="single" w:color="954F72"/>
                </w:rPr>
                <w:t>Email Sender/Simulation using Python</w:t>
              </w:r>
            </w:hyperlink>
            <w:hyperlink r:id="rId14">
              <w:r w:rsidR="00FD6E0E" w:rsidRPr="00921836">
                <w:rPr>
                  <w:color w:val="0563C1"/>
                  <w:sz w:val="22"/>
                  <w:szCs w:val="22"/>
                  <w:u w:val="single" w:color="954F72"/>
                </w:rPr>
                <w:t xml:space="preserve"> </w:t>
              </w:r>
            </w:hyperlink>
            <w:r w:rsidR="00FD6E0E" w:rsidRPr="00921836">
              <w:rPr>
                <w:sz w:val="22"/>
                <w:szCs w:val="22"/>
              </w:rPr>
              <w:t xml:space="preserve">- Utilized python libraries such as </w:t>
            </w:r>
            <w:proofErr w:type="spellStart"/>
            <w:r w:rsidR="00FD6E0E" w:rsidRPr="00921836">
              <w:rPr>
                <w:sz w:val="22"/>
                <w:szCs w:val="22"/>
              </w:rPr>
              <w:t>smtplib</w:t>
            </w:r>
            <w:proofErr w:type="spellEnd"/>
            <w:r w:rsidR="00FD6E0E" w:rsidRPr="00921836">
              <w:rPr>
                <w:sz w:val="22"/>
                <w:szCs w:val="22"/>
              </w:rPr>
              <w:t xml:space="preserve"> for sending email and </w:t>
            </w:r>
            <w:proofErr w:type="spellStart"/>
            <w:r w:rsidR="00FD6E0E" w:rsidRPr="00921836">
              <w:rPr>
                <w:sz w:val="22"/>
                <w:szCs w:val="22"/>
              </w:rPr>
              <w:t>tkinter</w:t>
            </w:r>
            <w:proofErr w:type="spellEnd"/>
            <w:r w:rsidR="00FD6E0E" w:rsidRPr="00921836">
              <w:rPr>
                <w:sz w:val="22"/>
                <w:szCs w:val="22"/>
              </w:rPr>
              <w:t xml:space="preserve"> for GUI. </w:t>
            </w:r>
          </w:p>
          <w:p w14:paraId="5A6FD3CC" w14:textId="77777777" w:rsidR="00BB3566" w:rsidRPr="00921836" w:rsidRDefault="00BB3566" w:rsidP="00BB3566">
            <w:pPr>
              <w:widowControl/>
              <w:autoSpaceDE/>
              <w:autoSpaceDN/>
              <w:spacing w:after="33" w:line="259" w:lineRule="auto"/>
              <w:rPr>
                <w:sz w:val="22"/>
                <w:szCs w:val="22"/>
              </w:rPr>
            </w:pPr>
          </w:p>
          <w:p w14:paraId="0E3E2685" w14:textId="3B30E692" w:rsidR="00883F34" w:rsidRPr="00921836" w:rsidRDefault="00000000" w:rsidP="00BB3566">
            <w:pPr>
              <w:widowControl/>
              <w:autoSpaceDE/>
              <w:autoSpaceDN/>
              <w:spacing w:after="56" w:line="259" w:lineRule="auto"/>
              <w:rPr>
                <w:sz w:val="22"/>
                <w:szCs w:val="22"/>
              </w:rPr>
            </w:pPr>
            <w:hyperlink r:id="rId15" w:history="1">
              <w:r w:rsidR="00AC03A0" w:rsidRPr="00921836">
                <w:rPr>
                  <w:rStyle w:val="Hyperlink"/>
                  <w:sz w:val="22"/>
                  <w:szCs w:val="22"/>
                </w:rPr>
                <w:t>Fitness Application Using Android Studio</w:t>
              </w:r>
            </w:hyperlink>
            <w:r w:rsidR="00AC03A0" w:rsidRPr="00921836">
              <w:rPr>
                <w:sz w:val="22"/>
                <w:szCs w:val="22"/>
              </w:rPr>
              <w:t xml:space="preserve"> – Designed application in java utilizing various libraries and used </w:t>
            </w:r>
            <w:proofErr w:type="spellStart"/>
            <w:r w:rsidR="00AC03A0" w:rsidRPr="00921836">
              <w:rPr>
                <w:sz w:val="22"/>
                <w:szCs w:val="22"/>
              </w:rPr>
              <w:t>sqlite</w:t>
            </w:r>
            <w:proofErr w:type="spellEnd"/>
            <w:r w:rsidR="00AC03A0" w:rsidRPr="00921836">
              <w:rPr>
                <w:sz w:val="22"/>
                <w:szCs w:val="22"/>
              </w:rPr>
              <w:t xml:space="preserve"> for database.</w:t>
            </w:r>
            <w:r w:rsidR="00F11E6B" w:rsidRPr="00921836">
              <w:rPr>
                <w:sz w:val="22"/>
                <w:szCs w:val="22"/>
              </w:rPr>
              <w:t xml:space="preserve"> Used to track body details, exercises done </w:t>
            </w:r>
            <w:proofErr w:type="spellStart"/>
            <w:r w:rsidR="00F11E6B" w:rsidRPr="00921836">
              <w:rPr>
                <w:sz w:val="22"/>
                <w:szCs w:val="22"/>
              </w:rPr>
              <w:t>everyday</w:t>
            </w:r>
            <w:proofErr w:type="spellEnd"/>
            <w:r w:rsidR="00F11E6B" w:rsidRPr="00921836">
              <w:rPr>
                <w:sz w:val="22"/>
                <w:szCs w:val="22"/>
              </w:rPr>
              <w:t>, etc.</w:t>
            </w:r>
          </w:p>
          <w:p w14:paraId="6D12FBEA" w14:textId="77777777" w:rsidR="00BB3566" w:rsidRPr="00921836" w:rsidRDefault="00BB3566" w:rsidP="00BB3566">
            <w:pPr>
              <w:widowControl/>
              <w:autoSpaceDE/>
              <w:autoSpaceDN/>
              <w:spacing w:after="56" w:line="259" w:lineRule="auto"/>
              <w:rPr>
                <w:sz w:val="22"/>
                <w:szCs w:val="22"/>
              </w:rPr>
            </w:pPr>
          </w:p>
          <w:p w14:paraId="388EF2E0" w14:textId="0C574323" w:rsidR="00883F34" w:rsidRPr="00921836" w:rsidRDefault="00000000" w:rsidP="00BB3566">
            <w:pPr>
              <w:widowControl/>
              <w:autoSpaceDE/>
              <w:autoSpaceDN/>
              <w:spacing w:after="56" w:line="259" w:lineRule="auto"/>
              <w:rPr>
                <w:sz w:val="22"/>
                <w:szCs w:val="22"/>
              </w:rPr>
            </w:pPr>
            <w:hyperlink r:id="rId16">
              <w:r w:rsidR="00FD6E0E" w:rsidRPr="00921836">
                <w:rPr>
                  <w:color w:val="0563C1"/>
                  <w:sz w:val="22"/>
                  <w:szCs w:val="22"/>
                  <w:u w:val="single" w:color="0563C1"/>
                </w:rPr>
                <w:t>COVID Vaccine booking system</w:t>
              </w:r>
            </w:hyperlink>
            <w:hyperlink r:id="rId17">
              <w:r w:rsidR="00FD6E0E" w:rsidRPr="00921836">
                <w:rPr>
                  <w:sz w:val="22"/>
                  <w:szCs w:val="22"/>
                </w:rPr>
                <w:t xml:space="preserve"> </w:t>
              </w:r>
            </w:hyperlink>
            <w:r w:rsidR="00FD6E0E" w:rsidRPr="00921836">
              <w:rPr>
                <w:sz w:val="22"/>
                <w:szCs w:val="22"/>
              </w:rPr>
              <w:t xml:space="preserve">– Designed a website using HTML for front end and MySQL, JSP for back end. </w:t>
            </w:r>
          </w:p>
          <w:p w14:paraId="0AB74466" w14:textId="77777777" w:rsidR="00BB3566" w:rsidRPr="00921836" w:rsidRDefault="00BB3566" w:rsidP="00BB3566">
            <w:pPr>
              <w:widowControl/>
              <w:autoSpaceDE/>
              <w:autoSpaceDN/>
              <w:spacing w:after="56" w:line="259" w:lineRule="auto"/>
              <w:rPr>
                <w:sz w:val="22"/>
                <w:szCs w:val="22"/>
              </w:rPr>
            </w:pPr>
          </w:p>
          <w:p w14:paraId="2D2AC214" w14:textId="3FFD63E3" w:rsidR="00FD6E0E" w:rsidRPr="00DC6F32" w:rsidRDefault="00000000" w:rsidP="00BB3566">
            <w:pPr>
              <w:widowControl/>
              <w:autoSpaceDE/>
              <w:autoSpaceDN/>
              <w:spacing w:after="1" w:line="259" w:lineRule="auto"/>
              <w:rPr>
                <w:sz w:val="24"/>
                <w:szCs w:val="24"/>
              </w:rPr>
            </w:pPr>
            <w:hyperlink r:id="rId18" w:history="1">
              <w:r w:rsidR="00FD6E0E" w:rsidRPr="00921836">
                <w:rPr>
                  <w:rStyle w:val="Hyperlink"/>
                  <w:sz w:val="22"/>
                  <w:szCs w:val="22"/>
                </w:rPr>
                <w:t>Salary Predictor</w:t>
              </w:r>
            </w:hyperlink>
            <w:r w:rsidR="00FD6E0E" w:rsidRPr="00921836">
              <w:rPr>
                <w:sz w:val="22"/>
                <w:szCs w:val="22"/>
              </w:rPr>
              <w:t xml:space="preserve"> </w:t>
            </w:r>
            <w:proofErr w:type="gramStart"/>
            <w:r w:rsidR="00FD6E0E" w:rsidRPr="00921836">
              <w:rPr>
                <w:sz w:val="22"/>
                <w:szCs w:val="22"/>
              </w:rPr>
              <w:t>-  Designed</w:t>
            </w:r>
            <w:proofErr w:type="gramEnd"/>
            <w:r w:rsidR="00FD6E0E" w:rsidRPr="00921836">
              <w:rPr>
                <w:sz w:val="22"/>
                <w:szCs w:val="22"/>
              </w:rPr>
              <w:t xml:space="preserve"> salary predictor using </w:t>
            </w:r>
            <w:proofErr w:type="spellStart"/>
            <w:r w:rsidR="00FD6E0E" w:rsidRPr="00921836">
              <w:rPr>
                <w:sz w:val="22"/>
                <w:szCs w:val="22"/>
              </w:rPr>
              <w:t>jupyter</w:t>
            </w:r>
            <w:proofErr w:type="spellEnd"/>
            <w:r w:rsidR="00FD6E0E" w:rsidRPr="00921836">
              <w:rPr>
                <w:sz w:val="22"/>
                <w:szCs w:val="22"/>
              </w:rPr>
              <w:t xml:space="preserve"> notebook and python libraries such as pandas, matplotlib, </w:t>
            </w:r>
            <w:proofErr w:type="spellStart"/>
            <w:r w:rsidR="00FD6E0E" w:rsidRPr="00921836">
              <w:rPr>
                <w:sz w:val="22"/>
                <w:szCs w:val="22"/>
              </w:rPr>
              <w:t>sklearn</w:t>
            </w:r>
            <w:proofErr w:type="spellEnd"/>
            <w:r w:rsidR="00FD6E0E" w:rsidRPr="00921836">
              <w:rPr>
                <w:sz w:val="22"/>
                <w:szCs w:val="22"/>
              </w:rPr>
              <w:t xml:space="preserve">, pickle, </w:t>
            </w:r>
            <w:proofErr w:type="spellStart"/>
            <w:r w:rsidR="00FD6E0E" w:rsidRPr="00921836">
              <w:rPr>
                <w:sz w:val="22"/>
                <w:szCs w:val="22"/>
              </w:rPr>
              <w:t>streamlit</w:t>
            </w:r>
            <w:proofErr w:type="spellEnd"/>
          </w:p>
        </w:tc>
        <w:tc>
          <w:tcPr>
            <w:tcW w:w="103" w:type="pct"/>
            <w:vMerge w:val="restart"/>
          </w:tcPr>
          <w:p w14:paraId="5C643AE7" w14:textId="77777777" w:rsidR="00FD6E0E" w:rsidRDefault="00FD6E0E" w:rsidP="00FD6E0E"/>
        </w:tc>
        <w:tc>
          <w:tcPr>
            <w:tcW w:w="1643" w:type="pct"/>
          </w:tcPr>
          <w:p w14:paraId="67DB18DC" w14:textId="77777777" w:rsidR="00921836" w:rsidRDefault="00921836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</w:p>
          <w:p w14:paraId="420C0761" w14:textId="54CA16D7" w:rsidR="006F2F6C" w:rsidRDefault="006F2F6C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r w:rsidRPr="006F2F6C">
              <w:rPr>
                <w:sz w:val="22"/>
                <w:szCs w:val="22"/>
              </w:rPr>
              <w:t>April 2023</w:t>
            </w:r>
          </w:p>
          <w:p w14:paraId="46F9B7BB" w14:textId="2AF82FFC" w:rsidR="006F2F6C" w:rsidRDefault="006F2F6C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CitiBridge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Trainee</w:t>
            </w:r>
          </w:p>
          <w:p w14:paraId="7DE2F4DE" w14:textId="77777777" w:rsidR="00921836" w:rsidRDefault="00921836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</w:p>
          <w:p w14:paraId="499ACE41" w14:textId="2069C5DD" w:rsidR="00921836" w:rsidRDefault="00921836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 2023 – July 2023</w:t>
            </w:r>
          </w:p>
          <w:p w14:paraId="416CF79E" w14:textId="4E8D4E6C" w:rsidR="00921836" w:rsidRPr="00921836" w:rsidRDefault="00921836" w:rsidP="00DC6F32">
            <w:pPr>
              <w:widowControl/>
              <w:autoSpaceDE/>
              <w:autoSpaceDN/>
              <w:spacing w:after="56" w:line="261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Providence, India </w:t>
            </w:r>
            <w:r>
              <w:rPr>
                <w:sz w:val="22"/>
                <w:szCs w:val="22"/>
              </w:rPr>
              <w:t>– Summer Intern</w:t>
            </w:r>
          </w:p>
          <w:p w14:paraId="1F07C1A3" w14:textId="52C2F302" w:rsidR="00DC6F32" w:rsidRPr="00DC6F32" w:rsidRDefault="00DC6F32" w:rsidP="00DC6F32">
            <w:pPr>
              <w:widowControl/>
              <w:autoSpaceDE/>
              <w:autoSpaceDN/>
              <w:spacing w:after="56" w:line="261" w:lineRule="auto"/>
              <w:rPr>
                <w:sz w:val="24"/>
                <w:szCs w:val="24"/>
              </w:rPr>
            </w:pPr>
          </w:p>
        </w:tc>
      </w:tr>
      <w:tr w:rsidR="00835B13" w14:paraId="1B6EDFB5" w14:textId="77777777" w:rsidTr="00DC6F32">
        <w:tc>
          <w:tcPr>
            <w:tcW w:w="3254" w:type="pct"/>
            <w:vMerge/>
          </w:tcPr>
          <w:p w14:paraId="11984E39" w14:textId="77777777" w:rsidR="00FD6E0E" w:rsidRPr="00E97CB2" w:rsidRDefault="00FD6E0E" w:rsidP="00FD6E0E">
            <w:pPr>
              <w:pStyle w:val="Heading1"/>
            </w:pPr>
          </w:p>
        </w:tc>
        <w:tc>
          <w:tcPr>
            <w:tcW w:w="103" w:type="pct"/>
            <w:vMerge/>
          </w:tcPr>
          <w:p w14:paraId="1AFDA3FF" w14:textId="77777777" w:rsidR="00FD6E0E" w:rsidRDefault="00FD6E0E" w:rsidP="00FD6E0E"/>
        </w:tc>
        <w:tc>
          <w:tcPr>
            <w:tcW w:w="1643" w:type="pct"/>
          </w:tcPr>
          <w:p w14:paraId="0F892576" w14:textId="6B5FD84D" w:rsidR="00FD6E0E" w:rsidRPr="00E97CB2" w:rsidRDefault="00883F34" w:rsidP="00FD6E0E">
            <w:pPr>
              <w:pStyle w:val="Heading1"/>
            </w:pPr>
            <w:r>
              <w:t>Technical Skills</w:t>
            </w:r>
          </w:p>
        </w:tc>
      </w:tr>
      <w:tr w:rsidR="00835B13" w:rsidRPr="00F5689F" w14:paraId="3982116D" w14:textId="77777777" w:rsidTr="00DC6F32">
        <w:trPr>
          <w:trHeight w:val="115"/>
        </w:trPr>
        <w:tc>
          <w:tcPr>
            <w:tcW w:w="3254" w:type="pct"/>
            <w:vMerge/>
            <w:shd w:val="clear" w:color="auto" w:fill="auto"/>
          </w:tcPr>
          <w:p w14:paraId="0788F34E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2BEAB4EE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662BCDC6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321148" wp14:editId="67CDDE08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65500C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35B13" w14:paraId="679ABA0D" w14:textId="77777777" w:rsidTr="00DC6F32">
        <w:trPr>
          <w:trHeight w:val="2520"/>
        </w:trPr>
        <w:tc>
          <w:tcPr>
            <w:tcW w:w="3254" w:type="pct"/>
            <w:vMerge/>
          </w:tcPr>
          <w:p w14:paraId="4DE35D09" w14:textId="77777777" w:rsidR="00FD6E0E" w:rsidRPr="00E97CB2" w:rsidRDefault="00FD6E0E" w:rsidP="00FD6E0E">
            <w:pPr>
              <w:pStyle w:val="DateRange"/>
            </w:pPr>
          </w:p>
        </w:tc>
        <w:tc>
          <w:tcPr>
            <w:tcW w:w="103" w:type="pct"/>
            <w:vMerge/>
          </w:tcPr>
          <w:p w14:paraId="26750554" w14:textId="77777777" w:rsidR="00FD6E0E" w:rsidRDefault="00FD6E0E" w:rsidP="00FD6E0E"/>
        </w:tc>
        <w:tc>
          <w:tcPr>
            <w:tcW w:w="1643" w:type="pct"/>
          </w:tcPr>
          <w:p w14:paraId="67E06B4B" w14:textId="77777777" w:rsidR="00FD6E0E" w:rsidRPr="00883F34" w:rsidRDefault="00883F34" w:rsidP="00883F34">
            <w:pPr>
              <w:pStyle w:val="SkillsBullets"/>
            </w:pPr>
            <w:r>
              <w:rPr>
                <w:sz w:val="22"/>
                <w:szCs w:val="22"/>
              </w:rPr>
              <w:t>Java</w:t>
            </w:r>
          </w:p>
          <w:p w14:paraId="4621DA17" w14:textId="6B96B3F2" w:rsidR="00883F34" w:rsidRPr="00883F34" w:rsidRDefault="009A5831" w:rsidP="00883F34">
            <w:pPr>
              <w:pStyle w:val="SkillsBullets"/>
            </w:pPr>
            <w:r>
              <w:t>C++</w:t>
            </w:r>
          </w:p>
          <w:p w14:paraId="20CF43B3" w14:textId="77777777" w:rsidR="00883F34" w:rsidRPr="00883F34" w:rsidRDefault="00883F34" w:rsidP="00883F34">
            <w:pPr>
              <w:pStyle w:val="SkillsBullets"/>
            </w:pPr>
            <w:r>
              <w:rPr>
                <w:sz w:val="22"/>
                <w:szCs w:val="22"/>
              </w:rPr>
              <w:t>MySQL</w:t>
            </w:r>
          </w:p>
          <w:p w14:paraId="6FBE5D7F" w14:textId="77777777" w:rsidR="00C6115F" w:rsidRPr="00C6115F" w:rsidRDefault="00883F34" w:rsidP="00883F34">
            <w:pPr>
              <w:pStyle w:val="SkillsBullets"/>
            </w:pPr>
            <w:r>
              <w:rPr>
                <w:sz w:val="22"/>
                <w:szCs w:val="22"/>
              </w:rPr>
              <w:t>Git/GitHub</w:t>
            </w:r>
          </w:p>
          <w:p w14:paraId="23A57A2C" w14:textId="77777777" w:rsidR="00C6115F" w:rsidRDefault="00C6115F" w:rsidP="00C6115F">
            <w:pPr>
              <w:pStyle w:val="SkillsBullets"/>
              <w:numPr>
                <w:ilvl w:val="0"/>
                <w:numId w:val="0"/>
              </w:numPr>
              <w:ind w:left="288"/>
            </w:pPr>
          </w:p>
          <w:p w14:paraId="0121116A" w14:textId="66A87FB7" w:rsidR="00C6115F" w:rsidRPr="00C6115F" w:rsidRDefault="00C6115F" w:rsidP="00684F66">
            <w:pPr>
              <w:pStyle w:val="SkillsBullets"/>
              <w:numPr>
                <w:ilvl w:val="0"/>
                <w:numId w:val="0"/>
              </w:numPr>
              <w:spacing w:line="240" w:lineRule="auto"/>
              <w:ind w:left="288" w:hanging="288"/>
              <w:rPr>
                <w:b/>
                <w:bCs/>
                <w:sz w:val="32"/>
                <w:szCs w:val="32"/>
              </w:rPr>
            </w:pPr>
            <w:r w:rsidRPr="00C6115F">
              <w:rPr>
                <w:b/>
                <w:bCs/>
                <w:sz w:val="32"/>
                <w:szCs w:val="32"/>
              </w:rPr>
              <w:t>Languages</w:t>
            </w:r>
          </w:p>
          <w:p w14:paraId="20F8106C" w14:textId="1E4CBDFB" w:rsidR="00883F34" w:rsidRPr="00E6525B" w:rsidRDefault="00C6115F" w:rsidP="00C6115F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D419C11" wp14:editId="790CF371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B37678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35B13" w14:paraId="3ED9E198" w14:textId="77777777" w:rsidTr="00DC6F32">
        <w:tc>
          <w:tcPr>
            <w:tcW w:w="3254" w:type="pct"/>
            <w:vMerge/>
          </w:tcPr>
          <w:p w14:paraId="35E0751E" w14:textId="77777777" w:rsidR="00FD6E0E" w:rsidRPr="00E97CB2" w:rsidRDefault="00FD6E0E" w:rsidP="00FD6E0E">
            <w:pPr>
              <w:pStyle w:val="Heading1"/>
            </w:pPr>
          </w:p>
        </w:tc>
        <w:tc>
          <w:tcPr>
            <w:tcW w:w="103" w:type="pct"/>
            <w:vMerge/>
          </w:tcPr>
          <w:p w14:paraId="7EF9C50E" w14:textId="77777777" w:rsidR="00FD6E0E" w:rsidRDefault="00FD6E0E" w:rsidP="00FD6E0E"/>
        </w:tc>
        <w:tc>
          <w:tcPr>
            <w:tcW w:w="1643" w:type="pct"/>
          </w:tcPr>
          <w:p w14:paraId="0D664755" w14:textId="77777777" w:rsidR="00C6115F" w:rsidRPr="00883F34" w:rsidRDefault="00C6115F" w:rsidP="00C6115F">
            <w:pPr>
              <w:pStyle w:val="BodyContactInfo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83F34">
              <w:rPr>
                <w:sz w:val="22"/>
                <w:szCs w:val="22"/>
              </w:rPr>
              <w:t>Marathi</w:t>
            </w:r>
          </w:p>
          <w:p w14:paraId="5E920CD2" w14:textId="77777777" w:rsidR="00C6115F" w:rsidRDefault="00C6115F" w:rsidP="00C6115F">
            <w:pPr>
              <w:pStyle w:val="BodyContactInfo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883F34">
              <w:rPr>
                <w:sz w:val="22"/>
                <w:szCs w:val="22"/>
              </w:rPr>
              <w:t>English</w:t>
            </w:r>
          </w:p>
          <w:p w14:paraId="1754A8DA" w14:textId="77777777" w:rsidR="00FD6E0E" w:rsidRDefault="00C6115F" w:rsidP="00C6115F">
            <w:pPr>
              <w:pStyle w:val="BodyContactInfo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6115F">
              <w:rPr>
                <w:sz w:val="22"/>
                <w:szCs w:val="22"/>
              </w:rPr>
              <w:t>Hindi</w:t>
            </w:r>
          </w:p>
          <w:p w14:paraId="367001EC" w14:textId="2DBB3160" w:rsidR="00C6115F" w:rsidRDefault="00C6115F" w:rsidP="00C6115F">
            <w:pPr>
              <w:pStyle w:val="BodyContactInfo"/>
              <w:ind w:left="0"/>
              <w:rPr>
                <w:sz w:val="22"/>
                <w:szCs w:val="22"/>
              </w:rPr>
            </w:pPr>
          </w:p>
          <w:p w14:paraId="016202D3" w14:textId="6D438731" w:rsidR="00684F66" w:rsidRPr="00684F66" w:rsidRDefault="00684F66" w:rsidP="00684F66">
            <w:pPr>
              <w:pStyle w:val="BodyContactInfo"/>
              <w:spacing w:line="240" w:lineRule="auto"/>
              <w:ind w:left="0"/>
              <w:rPr>
                <w:b/>
                <w:bCs/>
                <w:sz w:val="32"/>
                <w:szCs w:val="32"/>
              </w:rPr>
            </w:pPr>
            <w:r w:rsidRPr="00684F66">
              <w:rPr>
                <w:b/>
                <w:bCs/>
                <w:sz w:val="32"/>
                <w:szCs w:val="32"/>
              </w:rPr>
              <w:t>Certificates</w:t>
            </w:r>
          </w:p>
          <w:p w14:paraId="2789A61B" w14:textId="66B63478" w:rsidR="00684F66" w:rsidRDefault="00684F66" w:rsidP="00C6115F">
            <w:pPr>
              <w:pStyle w:val="BodyContactInfo"/>
              <w:ind w:left="0"/>
              <w:rPr>
                <w:sz w:val="22"/>
                <w:szCs w:val="22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707D78D" wp14:editId="02E53503">
                      <wp:extent cx="2103120" cy="0"/>
                      <wp:effectExtent l="0" t="19050" r="30480" b="19050"/>
                      <wp:docPr id="2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7BF92B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F099D06" w14:textId="25DE6792" w:rsidR="00C6115F" w:rsidRPr="00C6115F" w:rsidRDefault="00C6115F" w:rsidP="00C6115F">
            <w:pPr>
              <w:pStyle w:val="BodyContactInfo"/>
              <w:rPr>
                <w:sz w:val="22"/>
                <w:szCs w:val="22"/>
              </w:rPr>
            </w:pPr>
          </w:p>
        </w:tc>
      </w:tr>
      <w:tr w:rsidR="00835B13" w:rsidRPr="00F5689F" w14:paraId="29365FD0" w14:textId="77777777" w:rsidTr="00DC6F32">
        <w:trPr>
          <w:trHeight w:val="80"/>
        </w:trPr>
        <w:tc>
          <w:tcPr>
            <w:tcW w:w="3254" w:type="pct"/>
            <w:vMerge/>
            <w:shd w:val="clear" w:color="auto" w:fill="auto"/>
          </w:tcPr>
          <w:p w14:paraId="47B06C12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562EBEF0" w14:textId="77777777" w:rsidR="00FD6E0E" w:rsidRPr="00F5689F" w:rsidRDefault="00FD6E0E" w:rsidP="00FD6E0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5A5FD334" w14:textId="2DB6B2CA" w:rsidR="00FD6E0E" w:rsidRPr="00684F66" w:rsidRDefault="00000000" w:rsidP="00684F6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hyperlink r:id="rId19">
              <w:proofErr w:type="spellStart"/>
              <w:r w:rsidR="00684F66" w:rsidRPr="00684F66">
                <w:rPr>
                  <w:color w:val="0563C1"/>
                  <w:sz w:val="24"/>
                  <w:szCs w:val="24"/>
                  <w:u w:val="single" w:color="0563C1"/>
                </w:rPr>
                <w:t>Hackerrank</w:t>
              </w:r>
              <w:proofErr w:type="spellEnd"/>
              <w:r w:rsidR="00684F66" w:rsidRPr="00684F66">
                <w:rPr>
                  <w:color w:val="0563C1"/>
                  <w:sz w:val="24"/>
                  <w:szCs w:val="24"/>
                  <w:u w:val="single" w:color="0563C1"/>
                </w:rPr>
                <w:t xml:space="preserve"> Basic Java</w:t>
              </w:r>
            </w:hyperlink>
            <w:hyperlink r:id="rId20">
              <w:r w:rsidR="00684F66" w:rsidRPr="00684F66">
                <w:rPr>
                  <w:sz w:val="24"/>
                  <w:szCs w:val="24"/>
                </w:rPr>
                <w:t xml:space="preserve"> </w:t>
              </w:r>
            </w:hyperlink>
          </w:p>
        </w:tc>
      </w:tr>
    </w:tbl>
    <w:p w14:paraId="4ED28CAE" w14:textId="33C7B6C0" w:rsidR="00340C75" w:rsidRP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850BDD" wp14:editId="3724EA16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786AAA8E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5F57" w14:textId="77777777" w:rsidR="000472E2" w:rsidRDefault="000472E2" w:rsidP="001B56AD">
      <w:pPr>
        <w:spacing w:line="240" w:lineRule="auto"/>
      </w:pPr>
      <w:r>
        <w:separator/>
      </w:r>
    </w:p>
  </w:endnote>
  <w:endnote w:type="continuationSeparator" w:id="0">
    <w:p w14:paraId="0A973C97" w14:textId="77777777" w:rsidR="000472E2" w:rsidRDefault="000472E2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6608" w14:textId="77777777" w:rsidR="000472E2" w:rsidRDefault="000472E2" w:rsidP="001B56AD">
      <w:pPr>
        <w:spacing w:line="240" w:lineRule="auto"/>
      </w:pPr>
      <w:r>
        <w:separator/>
      </w:r>
    </w:p>
  </w:footnote>
  <w:footnote w:type="continuationSeparator" w:id="0">
    <w:p w14:paraId="11D3C80D" w14:textId="77777777" w:rsidR="000472E2" w:rsidRDefault="000472E2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866"/>
    <w:multiLevelType w:val="hybridMultilevel"/>
    <w:tmpl w:val="39EC9814"/>
    <w:lvl w:ilvl="0" w:tplc="DB34E6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D0C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D64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4E6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D688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B8D9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B04A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906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24E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7FA1650"/>
    <w:multiLevelType w:val="hybridMultilevel"/>
    <w:tmpl w:val="667C1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BB4010E"/>
    <w:multiLevelType w:val="hybridMultilevel"/>
    <w:tmpl w:val="69C8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7DF2FA1"/>
    <w:multiLevelType w:val="hybridMultilevel"/>
    <w:tmpl w:val="EB98E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96F79E5"/>
    <w:multiLevelType w:val="hybridMultilevel"/>
    <w:tmpl w:val="14DA41C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57790074">
    <w:abstractNumId w:val="5"/>
  </w:num>
  <w:num w:numId="2" w16cid:durableId="982541847">
    <w:abstractNumId w:val="8"/>
  </w:num>
  <w:num w:numId="3" w16cid:durableId="73288618">
    <w:abstractNumId w:val="7"/>
  </w:num>
  <w:num w:numId="4" w16cid:durableId="1207447084">
    <w:abstractNumId w:val="1"/>
  </w:num>
  <w:num w:numId="5" w16cid:durableId="1837112538">
    <w:abstractNumId w:val="3"/>
  </w:num>
  <w:num w:numId="6" w16cid:durableId="754595902">
    <w:abstractNumId w:val="10"/>
  </w:num>
  <w:num w:numId="7" w16cid:durableId="1934973355">
    <w:abstractNumId w:val="0"/>
  </w:num>
  <w:num w:numId="8" w16cid:durableId="385883727">
    <w:abstractNumId w:val="9"/>
  </w:num>
  <w:num w:numId="9" w16cid:durableId="358820193">
    <w:abstractNumId w:val="6"/>
  </w:num>
  <w:num w:numId="10" w16cid:durableId="515001126">
    <w:abstractNumId w:val="2"/>
  </w:num>
  <w:num w:numId="11" w16cid:durableId="91245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8C"/>
    <w:rsid w:val="000430BC"/>
    <w:rsid w:val="000472E2"/>
    <w:rsid w:val="000B7E9E"/>
    <w:rsid w:val="001B56AD"/>
    <w:rsid w:val="00273963"/>
    <w:rsid w:val="002C3226"/>
    <w:rsid w:val="002E170E"/>
    <w:rsid w:val="00340C75"/>
    <w:rsid w:val="00384E46"/>
    <w:rsid w:val="003E6D64"/>
    <w:rsid w:val="003F6860"/>
    <w:rsid w:val="004A1252"/>
    <w:rsid w:val="004C7E05"/>
    <w:rsid w:val="005B1B13"/>
    <w:rsid w:val="005D49CA"/>
    <w:rsid w:val="00684F66"/>
    <w:rsid w:val="006F2F6C"/>
    <w:rsid w:val="006F7F1C"/>
    <w:rsid w:val="007466F4"/>
    <w:rsid w:val="00793691"/>
    <w:rsid w:val="007F6410"/>
    <w:rsid w:val="00810BD7"/>
    <w:rsid w:val="00835B13"/>
    <w:rsid w:val="00851431"/>
    <w:rsid w:val="008539E9"/>
    <w:rsid w:val="0086291E"/>
    <w:rsid w:val="00883F34"/>
    <w:rsid w:val="00892C8B"/>
    <w:rsid w:val="0089648D"/>
    <w:rsid w:val="008B6F33"/>
    <w:rsid w:val="008E3D76"/>
    <w:rsid w:val="00921836"/>
    <w:rsid w:val="00954E4C"/>
    <w:rsid w:val="009A5831"/>
    <w:rsid w:val="00A1439F"/>
    <w:rsid w:val="00A635D5"/>
    <w:rsid w:val="00A82D03"/>
    <w:rsid w:val="00AC03A0"/>
    <w:rsid w:val="00B47DEA"/>
    <w:rsid w:val="00B80EE9"/>
    <w:rsid w:val="00BB23D5"/>
    <w:rsid w:val="00BB3566"/>
    <w:rsid w:val="00BC0D8C"/>
    <w:rsid w:val="00C14F6B"/>
    <w:rsid w:val="00C6115F"/>
    <w:rsid w:val="00C764ED"/>
    <w:rsid w:val="00C8183F"/>
    <w:rsid w:val="00C83E97"/>
    <w:rsid w:val="00D87E03"/>
    <w:rsid w:val="00DC6F32"/>
    <w:rsid w:val="00E6525B"/>
    <w:rsid w:val="00E97CB2"/>
    <w:rsid w:val="00ED6E70"/>
    <w:rsid w:val="00EF10F2"/>
    <w:rsid w:val="00F11E6B"/>
    <w:rsid w:val="00F41ACF"/>
    <w:rsid w:val="00F5689F"/>
    <w:rsid w:val="00F7064C"/>
    <w:rsid w:val="00F97B66"/>
    <w:rsid w:val="00FA6B46"/>
    <w:rsid w:val="00FC49E3"/>
    <w:rsid w:val="00FC78D4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E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haktee-Ugale/Email-Simulation.git" TargetMode="External"/><Relationship Id="rId18" Type="http://schemas.openxmlformats.org/officeDocument/2006/relationships/hyperlink" Target="https://github.com/Bhaktee-Ugale/Salary-Predictor.g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hyperlink" Target="https://github.com/Bhaktee-Ugale/DBMS_Project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haktee-Ugale/DBMS_Project.git" TargetMode="External"/><Relationship Id="rId20" Type="http://schemas.openxmlformats.org/officeDocument/2006/relationships/hyperlink" Target="https://www.hackerrank.com/certificates/e188c71b994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hakteeugal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Bhaktee-Ugale/Fitness-Application.git" TargetMode="External"/><Relationship Id="rId10" Type="http://schemas.openxmlformats.org/officeDocument/2006/relationships/hyperlink" Target="mailto:bhakteeugale01dec@gmail.com" TargetMode="External"/><Relationship Id="rId19" Type="http://schemas.openxmlformats.org/officeDocument/2006/relationships/hyperlink" Target="https://www.hackerrank.com/certificates/e188c71b994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haktee-Ugale/Email-Simulation.gi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KTEE\AppData\Roaming\Microsoft\Templates\Impac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2022-08-09T02:34:00Z</dcterms:created>
  <dcterms:modified xsi:type="dcterms:W3CDTF">2023-07-24T15:52:00Z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